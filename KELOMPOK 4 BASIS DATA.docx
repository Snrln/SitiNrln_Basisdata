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KELOMPOK 4 BASIS DATA</w:t>
      </w: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>Rizky aulia</w:t>
      </w: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>Reza amelia</w:t>
      </w: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>Taniya listi</w:t>
      </w: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>Shinta putri</w:t>
      </w: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>Siti nurlaela</w:t>
      </w:r>
    </w:p>
    <w:p>
      <w:pPr>
        <w:pStyle w:val="style179"/>
        <w:numPr>
          <w:ilvl w:val="0"/>
          <w:numId w:val="0"/>
        </w:numPr>
        <w:ind w:left="720" w:firstLine="0"/>
        <w:rPr/>
      </w:pPr>
    </w:p>
    <w:p>
      <w:pPr>
        <w:pStyle w:val="style0"/>
        <w:rPr/>
      </w:pPr>
      <w:r>
        <w:rPr>
          <w:lang w:val="en-US"/>
        </w:rPr>
        <w:t>2019 P1: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Hubungan antar tabel:</w:t>
      </w:r>
    </w:p>
    <w:p>
      <w:pPr>
        <w:pStyle w:val="style0"/>
        <w:rPr/>
      </w:pPr>
      <w:r>
        <w:rPr>
          <w:lang w:val="en-US"/>
        </w:rPr>
        <w:t>1.hubungan antara tb transaksi dan tb user dikarenakan adanya Id user di tb transaksi yang menjadi primary key dan foreign key.</w:t>
      </w:r>
    </w:p>
    <w:p>
      <w:pPr>
        <w:pStyle w:val="style0"/>
        <w:rPr/>
      </w:pPr>
      <w:r>
        <w:rPr>
          <w:lang w:val="en-US"/>
        </w:rPr>
        <w:t>2. user juga berhubungan dengan tb order,karena di dalam tb order terdapat id user yang merupakan admin dari aplikasi/restoran tersebut.</w:t>
      </w:r>
    </w:p>
    <w:p>
      <w:pPr>
        <w:pStyle w:val="style0"/>
        <w:rPr/>
      </w:pPr>
      <w:r>
        <w:rPr>
          <w:lang w:val="en-US"/>
        </w:rPr>
        <w:t>3. tb user juga berhubungan dengan tb level,karena didalam tb user terdapat id  level yang didalam tb level terdapat admin,kasir,dan owner.</w:t>
      </w:r>
    </w:p>
    <w:p>
      <w:pPr>
        <w:pStyle w:val="style0"/>
        <w:rPr/>
      </w:pPr>
      <w:r>
        <w:rPr>
          <w:lang w:val="en-US"/>
        </w:rPr>
        <w:t>4. karena di dalam detail order terdapat id order</w:t>
      </w:r>
    </w:p>
    <w:p>
      <w:pPr>
        <w:pStyle w:val="style0"/>
        <w:rPr/>
      </w:pPr>
      <w:r>
        <w:rPr>
          <w:lang w:val="en-US"/>
        </w:rPr>
        <w:t>5. tb detail order terhubung dengan tb masakan,karena didalam tb detail order  terdapat id masakan.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Fungsi-Fungsi:</w:t>
      </w:r>
    </w:p>
    <w:p>
      <w:pPr>
        <w:pStyle w:val="style179"/>
        <w:numPr>
          <w:ilvl w:val="0"/>
          <w:numId w:val="2"/>
        </w:numPr>
        <w:rPr>
          <w:b w:val="false"/>
          <w:bCs w:val="false"/>
        </w:rPr>
      </w:pPr>
      <w:r>
        <w:rPr>
          <w:b w:val="false"/>
          <w:bCs w:val="false"/>
          <w:lang w:val="en-US"/>
        </w:rPr>
        <w:t>Didalam tb transaksi terdapat 5 kolom</w:t>
      </w:r>
    </w:p>
    <w:p>
      <w:pPr>
        <w:pStyle w:val="style179"/>
        <w:numPr>
          <w:ilvl w:val="0"/>
          <w:numId w:val="0"/>
        </w:numPr>
        <w:ind w:left="720" w:firstLine="0"/>
        <w:rPr>
          <w:b w:val="false"/>
          <w:bCs w:val="false"/>
        </w:rPr>
      </w:pPr>
      <w:r>
        <w:rPr>
          <w:b w:val="false"/>
          <w:bCs w:val="false"/>
          <w:lang w:val="en-US"/>
        </w:rPr>
        <w:t>1. id_transaksi(kode invoice) berfungsi untuk membedakan tiap transaksi yang dilakukan oleh pelanggan.</w:t>
      </w:r>
    </w:p>
    <w:p>
      <w:pPr>
        <w:pStyle w:val="style179"/>
        <w:numPr>
          <w:ilvl w:val="0"/>
          <w:numId w:val="0"/>
        </w:numPr>
        <w:ind w:left="720" w:firstLine="0"/>
        <w:rPr>
          <w:b w:val="false"/>
          <w:bCs w:val="false"/>
        </w:rPr>
      </w:pPr>
      <w:r>
        <w:rPr>
          <w:b w:val="false"/>
          <w:bCs w:val="false"/>
          <w:lang w:val="en-US"/>
        </w:rPr>
        <w:t>2. id_user berfungsi untuk memanggil nama kasir yang melayani disetiap pembelian.</w:t>
      </w:r>
    </w:p>
    <w:p>
      <w:pPr>
        <w:pStyle w:val="style179"/>
        <w:numPr>
          <w:ilvl w:val="0"/>
          <w:numId w:val="0"/>
        </w:numPr>
        <w:ind w:left="720" w:firstLine="0"/>
        <w:rPr>
          <w:b w:val="false"/>
          <w:bCs w:val="false"/>
        </w:rPr>
      </w:pPr>
      <w:r>
        <w:rPr>
          <w:b w:val="false"/>
          <w:bCs w:val="false"/>
          <w:lang w:val="en-US"/>
        </w:rPr>
        <w:t>3. id_order berfungsi untuk membedakan pembelian yang dilakukan oleh setiap costumer.</w:t>
      </w:r>
    </w:p>
    <w:p>
      <w:pPr>
        <w:pStyle w:val="style179"/>
        <w:numPr>
          <w:ilvl w:val="0"/>
          <w:numId w:val="0"/>
        </w:numPr>
        <w:ind w:left="720" w:firstLine="0"/>
        <w:rPr>
          <w:b w:val="false"/>
          <w:bCs w:val="false"/>
        </w:rPr>
      </w:pPr>
      <w:r>
        <w:rPr>
          <w:b w:val="false"/>
          <w:bCs w:val="false"/>
          <w:lang w:val="en-US"/>
        </w:rPr>
        <w:t>4. tanggal berfungsi untuk mengetahui tanggal transaksi dilakukan.</w:t>
      </w:r>
    </w:p>
    <w:p>
      <w:pPr>
        <w:pStyle w:val="style179"/>
        <w:numPr>
          <w:ilvl w:val="0"/>
          <w:numId w:val="0"/>
        </w:numPr>
        <w:ind w:left="720" w:firstLine="0"/>
        <w:rPr>
          <w:b w:val="false"/>
          <w:bCs w:val="false"/>
        </w:rPr>
      </w:pPr>
      <w:r>
        <w:rPr>
          <w:b w:val="false"/>
          <w:bCs w:val="false"/>
          <w:lang w:val="en-US"/>
        </w:rPr>
        <w:t>5. total_bayar berfungsi untuk mengetahui jumlah pembelian direstoran.</w:t>
      </w:r>
    </w:p>
    <w:p>
      <w:pPr>
        <w:pStyle w:val="style179"/>
        <w:numPr>
          <w:ilvl w:val="0"/>
          <w:numId w:val="3"/>
        </w:numPr>
        <w:rPr>
          <w:b w:val="false"/>
          <w:bCs w:val="false"/>
        </w:rPr>
      </w:pPr>
      <w:r>
        <w:rPr>
          <w:b w:val="false"/>
          <w:bCs w:val="false"/>
          <w:lang w:val="en-US"/>
        </w:rPr>
        <w:t>Di dalam tb_user terdapat 5 kolom</w:t>
      </w:r>
    </w:p>
    <w:p>
      <w:pPr>
        <w:pStyle w:val="style179"/>
        <w:numPr>
          <w:ilvl w:val="0"/>
          <w:numId w:val="0"/>
        </w:numPr>
        <w:ind w:left="720" w:firstLine="0"/>
        <w:rPr>
          <w:b w:val="false"/>
          <w:bCs w:val="false"/>
        </w:rPr>
      </w:pPr>
      <w:r>
        <w:rPr>
          <w:b w:val="false"/>
          <w:bCs w:val="false"/>
          <w:lang w:val="en-US"/>
        </w:rPr>
        <w:t>1. id_user berfungsi untuk pembeda.</w:t>
      </w:r>
    </w:p>
    <w:p>
      <w:pPr>
        <w:pStyle w:val="style179"/>
        <w:numPr>
          <w:ilvl w:val="0"/>
          <w:numId w:val="0"/>
        </w:numPr>
        <w:ind w:left="720" w:firstLine="0"/>
        <w:rPr>
          <w:b w:val="false"/>
          <w:bCs w:val="false"/>
        </w:rPr>
      </w:pPr>
      <w:r>
        <w:rPr>
          <w:b w:val="false"/>
          <w:bCs w:val="false"/>
          <w:lang w:val="en-US"/>
        </w:rPr>
        <w:t>2. username berfungsi untuk persyaratan login aplikasi restoran tersebut.</w:t>
      </w:r>
    </w:p>
    <w:p>
      <w:pPr>
        <w:pStyle w:val="style179"/>
        <w:numPr>
          <w:ilvl w:val="0"/>
          <w:numId w:val="0"/>
        </w:numPr>
        <w:ind w:left="720" w:firstLine="0"/>
        <w:rPr>
          <w:b w:val="false"/>
          <w:bCs w:val="false"/>
        </w:rPr>
      </w:pPr>
      <w:r>
        <w:rPr>
          <w:b w:val="false"/>
          <w:bCs w:val="false"/>
          <w:lang w:val="en-US"/>
        </w:rPr>
        <w:t>3. password berfungsi untuk menjaga keamanan akun user.</w:t>
      </w:r>
    </w:p>
    <w:p>
      <w:pPr>
        <w:pStyle w:val="style179"/>
        <w:numPr>
          <w:ilvl w:val="0"/>
          <w:numId w:val="0"/>
        </w:numPr>
        <w:ind w:left="720" w:firstLine="0"/>
        <w:rPr>
          <w:b w:val="false"/>
          <w:bCs w:val="false"/>
        </w:rPr>
      </w:pPr>
      <w:r>
        <w:rPr>
          <w:b w:val="false"/>
          <w:bCs w:val="false"/>
          <w:lang w:val="en-US"/>
        </w:rPr>
        <w:t>4. nama_user berfungsi untuk mengetahui identitas user tersebut.</w:t>
      </w:r>
    </w:p>
    <w:p>
      <w:pPr>
        <w:pStyle w:val="style179"/>
        <w:numPr>
          <w:ilvl w:val="0"/>
          <w:numId w:val="0"/>
        </w:numPr>
        <w:ind w:left="720" w:firstLine="0"/>
        <w:rPr>
          <w:b w:val="false"/>
          <w:bCs w:val="false"/>
        </w:rPr>
      </w:pPr>
      <w:r>
        <w:rPr>
          <w:b w:val="false"/>
          <w:bCs w:val="false"/>
          <w:lang w:val="en-US"/>
        </w:rPr>
        <w:t>5. id_level disini berfungsi untuk pembeda antara admin,kasir,dan owner.</w:t>
      </w:r>
    </w:p>
    <w:p>
      <w:pPr>
        <w:pStyle w:val="style179"/>
        <w:numPr>
          <w:ilvl w:val="0"/>
          <w:numId w:val="4"/>
        </w:numPr>
        <w:rPr>
          <w:b w:val="false"/>
          <w:bCs w:val="false"/>
        </w:rPr>
      </w:pPr>
      <w:r>
        <w:rPr>
          <w:b w:val="false"/>
          <w:bCs w:val="false"/>
          <w:lang w:val="en-US"/>
        </w:rPr>
        <w:t>Di dalam tb_level terdapat 2 kolom</w:t>
      </w:r>
    </w:p>
    <w:p>
      <w:pPr>
        <w:pStyle w:val="style179"/>
        <w:numPr>
          <w:ilvl w:val="0"/>
          <w:numId w:val="0"/>
        </w:numPr>
        <w:ind w:left="720" w:firstLine="0"/>
        <w:rPr>
          <w:b w:val="false"/>
          <w:bCs w:val="false"/>
        </w:rPr>
      </w:pPr>
      <w:r>
        <w:rPr>
          <w:b w:val="false"/>
          <w:bCs w:val="false"/>
          <w:lang w:val="en-US"/>
        </w:rPr>
        <w:t>1. id_level berfungsi untuk pembeda.</w:t>
      </w:r>
    </w:p>
    <w:p>
      <w:pPr>
        <w:pStyle w:val="style179"/>
        <w:numPr>
          <w:ilvl w:val="0"/>
          <w:numId w:val="0"/>
        </w:numPr>
        <w:ind w:left="720" w:firstLine="0"/>
        <w:rPr>
          <w:b w:val="false"/>
          <w:bCs w:val="false"/>
        </w:rPr>
      </w:pPr>
      <w:r>
        <w:rPr>
          <w:b w:val="false"/>
          <w:bCs w:val="false"/>
          <w:lang w:val="en-US"/>
        </w:rPr>
        <w:t>2. nama_level berfungsi untuk mengetahui di dalam aplikasi restoran tersebut terdapat admin,kasir,dan owner.</w:t>
      </w:r>
    </w:p>
    <w:p>
      <w:pPr>
        <w:pStyle w:val="style179"/>
        <w:numPr>
          <w:ilvl w:val="0"/>
          <w:numId w:val="5"/>
        </w:numPr>
        <w:rPr>
          <w:b w:val="false"/>
          <w:bCs w:val="false"/>
        </w:rPr>
      </w:pPr>
      <w:r>
        <w:rPr>
          <w:b w:val="false"/>
          <w:bCs w:val="false"/>
          <w:lang w:val="en-US"/>
        </w:rPr>
        <w:t>Di dalam tb_order terdapat 6 kolom</w:t>
      </w:r>
    </w:p>
    <w:p>
      <w:pPr>
        <w:pStyle w:val="style179"/>
        <w:numPr>
          <w:ilvl w:val="0"/>
          <w:numId w:val="0"/>
        </w:numPr>
        <w:ind w:left="720" w:firstLine="0"/>
        <w:rPr>
          <w:b w:val="false"/>
          <w:bCs w:val="false"/>
        </w:rPr>
      </w:pPr>
      <w:r>
        <w:rPr>
          <w:b w:val="false"/>
          <w:bCs w:val="false"/>
          <w:lang w:val="en-US"/>
        </w:rPr>
        <w:t>1. id_order berfungsi untuk pembeda setiap pembelian.</w:t>
      </w:r>
    </w:p>
    <w:p>
      <w:pPr>
        <w:pStyle w:val="style179"/>
        <w:numPr>
          <w:ilvl w:val="0"/>
          <w:numId w:val="0"/>
        </w:numPr>
        <w:ind w:left="720" w:firstLine="0"/>
        <w:rPr>
          <w:b w:val="false"/>
          <w:bCs w:val="false"/>
        </w:rPr>
      </w:pPr>
      <w:r>
        <w:rPr>
          <w:b w:val="false"/>
          <w:bCs w:val="false"/>
          <w:lang w:val="en-US"/>
        </w:rPr>
        <w:t>2. no_meja berfungsi untuk membedakan pesanan meja.</w:t>
      </w:r>
    </w:p>
    <w:p>
      <w:pPr>
        <w:pStyle w:val="style179"/>
        <w:numPr>
          <w:ilvl w:val="0"/>
          <w:numId w:val="0"/>
        </w:numPr>
        <w:ind w:left="720" w:firstLine="0"/>
        <w:rPr>
          <w:b w:val="false"/>
          <w:bCs w:val="false"/>
        </w:rPr>
      </w:pPr>
      <w:r>
        <w:rPr>
          <w:b w:val="false"/>
          <w:bCs w:val="false"/>
          <w:lang w:val="en-US"/>
        </w:rPr>
        <w:t>3. tanggal berfungsi untuk mengetahui tanggal pemesanan.</w:t>
      </w:r>
    </w:p>
    <w:p>
      <w:pPr>
        <w:pStyle w:val="style179"/>
        <w:numPr>
          <w:ilvl w:val="0"/>
          <w:numId w:val="0"/>
        </w:numPr>
        <w:ind w:left="720" w:firstLine="0"/>
        <w:rPr>
          <w:b w:val="false"/>
          <w:bCs w:val="false"/>
        </w:rPr>
      </w:pPr>
      <w:r>
        <w:rPr>
          <w:b w:val="false"/>
          <w:bCs w:val="false"/>
          <w:lang w:val="en-US"/>
        </w:rPr>
        <w:t>4. id_user berfungsi untuk memanggil nama user.</w:t>
      </w:r>
    </w:p>
    <w:p>
      <w:pPr>
        <w:pStyle w:val="style179"/>
        <w:numPr>
          <w:ilvl w:val="0"/>
          <w:numId w:val="0"/>
        </w:numPr>
        <w:ind w:left="720" w:firstLine="0"/>
        <w:rPr>
          <w:b w:val="false"/>
          <w:bCs w:val="false"/>
        </w:rPr>
      </w:pPr>
      <w:r>
        <w:rPr>
          <w:b w:val="false"/>
          <w:bCs w:val="false"/>
          <w:lang w:val="en-US"/>
        </w:rPr>
        <w:t>5. keterangan berfungsi untuk mengetahui pesanan pembelian.</w:t>
      </w:r>
    </w:p>
    <w:p>
      <w:pPr>
        <w:pStyle w:val="style179"/>
        <w:numPr>
          <w:ilvl w:val="0"/>
          <w:numId w:val="0"/>
        </w:numPr>
        <w:ind w:left="720" w:firstLine="0"/>
        <w:rPr>
          <w:b w:val="false"/>
          <w:bCs w:val="false"/>
        </w:rPr>
      </w:pPr>
      <w:r>
        <w:rPr>
          <w:b w:val="false"/>
          <w:bCs w:val="false"/>
          <w:lang w:val="en-US"/>
        </w:rPr>
        <w:t>6. status_order berfungsi untuk mengetahui status pembelian.</w:t>
      </w:r>
    </w:p>
    <w:p>
      <w:pPr>
        <w:pStyle w:val="style179"/>
        <w:numPr>
          <w:ilvl w:val="0"/>
          <w:numId w:val="6"/>
        </w:numPr>
        <w:rPr>
          <w:b w:val="false"/>
          <w:bCs w:val="false"/>
        </w:rPr>
      </w:pPr>
      <w:r>
        <w:rPr>
          <w:b w:val="false"/>
          <w:bCs w:val="false"/>
          <w:lang w:val="en-US"/>
        </w:rPr>
        <w:t>Di dalam tb_detail_order terdapat 5 kolom</w:t>
      </w:r>
    </w:p>
    <w:p>
      <w:pPr>
        <w:pStyle w:val="style179"/>
        <w:numPr>
          <w:ilvl w:val="0"/>
          <w:numId w:val="0"/>
        </w:numPr>
        <w:ind w:left="720" w:firstLine="0"/>
        <w:rPr>
          <w:b w:val="false"/>
          <w:bCs w:val="false"/>
        </w:rPr>
      </w:pPr>
      <w:r>
        <w:rPr>
          <w:b w:val="false"/>
          <w:bCs w:val="false"/>
          <w:lang w:val="en-US"/>
        </w:rPr>
        <w:t>1. id_detail_order berfungsi untuk mengetahui mengetahui jumlah pesanan yang di order.</w:t>
      </w:r>
    </w:p>
    <w:p>
      <w:pPr>
        <w:pStyle w:val="style179"/>
        <w:numPr>
          <w:ilvl w:val="0"/>
          <w:numId w:val="0"/>
        </w:numPr>
        <w:ind w:left="720" w:firstLine="0"/>
        <w:rPr>
          <w:b w:val="false"/>
          <w:bCs w:val="false"/>
        </w:rPr>
      </w:pPr>
      <w:r>
        <w:rPr>
          <w:b w:val="false"/>
          <w:bCs w:val="false"/>
          <w:lang w:val="en-US"/>
        </w:rPr>
        <w:t>2. id_order berfungsi untuk memanggil nama pembeli.</w:t>
      </w:r>
    </w:p>
    <w:p>
      <w:pPr>
        <w:pStyle w:val="style179"/>
        <w:numPr>
          <w:ilvl w:val="0"/>
          <w:numId w:val="0"/>
        </w:numPr>
        <w:ind w:left="720" w:firstLine="0"/>
        <w:rPr>
          <w:b w:val="false"/>
          <w:bCs w:val="false"/>
        </w:rPr>
      </w:pPr>
      <w:r>
        <w:rPr>
          <w:b w:val="false"/>
          <w:bCs w:val="false"/>
          <w:lang w:val="en-US"/>
        </w:rPr>
        <w:t>3. id_masakan berfungsi untuk mengetahui nama masakan yang dibeli.</w:t>
      </w:r>
    </w:p>
    <w:p>
      <w:pPr>
        <w:pStyle w:val="style179"/>
        <w:numPr>
          <w:ilvl w:val="0"/>
          <w:numId w:val="0"/>
        </w:numPr>
        <w:ind w:left="720" w:firstLine="0"/>
        <w:rPr>
          <w:b w:val="false"/>
          <w:bCs w:val="false"/>
        </w:rPr>
      </w:pPr>
      <w:r>
        <w:rPr>
          <w:b w:val="false"/>
          <w:bCs w:val="false"/>
          <w:lang w:val="en-US"/>
        </w:rPr>
        <w:t>4. keterangan berfungsi untuk mengetahui detail orderan yang dipesan.</w:t>
      </w:r>
    </w:p>
    <w:p>
      <w:pPr>
        <w:pStyle w:val="style179"/>
        <w:numPr>
          <w:ilvl w:val="0"/>
          <w:numId w:val="0"/>
        </w:numPr>
        <w:ind w:left="720" w:firstLine="0"/>
        <w:rPr>
          <w:b w:val="false"/>
          <w:bCs w:val="false"/>
        </w:rPr>
      </w:pPr>
      <w:r>
        <w:rPr>
          <w:b w:val="false"/>
          <w:bCs w:val="false"/>
          <w:lang w:val="en-US"/>
        </w:rPr>
        <w:t>5. status_detail_order berfungsi untuk mengetahui status pemesanan.</w:t>
      </w:r>
    </w:p>
    <w:p>
      <w:pPr>
        <w:pStyle w:val="style179"/>
        <w:numPr>
          <w:ilvl w:val="0"/>
          <w:numId w:val="7"/>
        </w:numPr>
        <w:rPr>
          <w:b w:val="false"/>
          <w:bCs w:val="false"/>
        </w:rPr>
      </w:pPr>
      <w:r>
        <w:rPr>
          <w:b w:val="false"/>
          <w:bCs w:val="false"/>
          <w:lang w:val="en-US"/>
        </w:rPr>
        <w:t>Di dalam tb_masakan terdapat 4 kolom</w:t>
      </w:r>
    </w:p>
    <w:p>
      <w:pPr>
        <w:pStyle w:val="style179"/>
        <w:numPr>
          <w:ilvl w:val="0"/>
          <w:numId w:val="0"/>
        </w:numPr>
        <w:ind w:left="720" w:firstLine="0"/>
        <w:rPr>
          <w:b w:val="false"/>
          <w:bCs w:val="false"/>
        </w:rPr>
      </w:pPr>
      <w:r>
        <w:rPr>
          <w:b w:val="false"/>
          <w:bCs w:val="false"/>
          <w:lang w:val="en-US"/>
        </w:rPr>
        <w:t>1. id_masakan berfungsi untuk pembeda setiap masakan.</w:t>
      </w:r>
    </w:p>
    <w:p>
      <w:pPr>
        <w:pStyle w:val="style179"/>
        <w:numPr>
          <w:ilvl w:val="0"/>
          <w:numId w:val="0"/>
        </w:numPr>
        <w:ind w:left="720" w:firstLine="0"/>
        <w:rPr>
          <w:b w:val="false"/>
          <w:bCs w:val="false"/>
        </w:rPr>
      </w:pPr>
      <w:r>
        <w:rPr>
          <w:b w:val="false"/>
          <w:bCs w:val="false"/>
          <w:lang w:val="en-US"/>
        </w:rPr>
        <w:t>2. nama_masakan berfungsi untuk mengetahui nama masakan yang dipesan.</w:t>
      </w:r>
    </w:p>
    <w:p>
      <w:pPr>
        <w:pStyle w:val="style179"/>
        <w:numPr>
          <w:ilvl w:val="0"/>
          <w:numId w:val="0"/>
        </w:numPr>
        <w:ind w:left="720" w:firstLine="0"/>
        <w:rPr>
          <w:b w:val="false"/>
          <w:bCs w:val="false"/>
        </w:rPr>
      </w:pPr>
      <w:r>
        <w:rPr>
          <w:b w:val="false"/>
          <w:bCs w:val="false"/>
          <w:lang w:val="en-US"/>
        </w:rPr>
        <w:t>3. harga berfungsi untuk mengetahui harga tiap masakan.</w:t>
      </w:r>
    </w:p>
    <w:p>
      <w:pPr>
        <w:pStyle w:val="style179"/>
        <w:numPr>
          <w:ilvl w:val="0"/>
          <w:numId w:val="0"/>
        </w:numPr>
        <w:ind w:left="720" w:firstLine="0"/>
        <w:rPr>
          <w:b w:val="false"/>
          <w:bCs w:val="false"/>
        </w:rPr>
      </w:pPr>
      <w:r>
        <w:rPr>
          <w:b w:val="false"/>
          <w:bCs w:val="false"/>
          <w:lang w:val="en-US"/>
        </w:rPr>
        <w:t>4. status_masakan untuk mengetahui status masakan yang dipesan(pesan,proses,selesai).</w:t>
      </w:r>
    </w:p>
    <w:p>
      <w:pPr>
        <w:pStyle w:val="style179"/>
        <w:numPr>
          <w:ilvl w:val="0"/>
          <w:numId w:val="0"/>
        </w:numPr>
        <w:ind w:left="720" w:firstLine="0"/>
        <w:rPr>
          <w:b w:val="false"/>
          <w:bCs w:val="false"/>
        </w:rPr>
      </w:pPr>
    </w:p>
    <w:p>
      <w:pPr>
        <w:numPr>
          <w:ilvl w:val="0"/>
          <w:numId w:val="0"/>
        </w:numPr>
        <w:rPr>
          <w:b w:val="false"/>
          <w:bCs w:val="false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366</Words>
  <Characters>2341</Characters>
  <Application>WPS Office</Application>
  <Paragraphs>55</Paragraphs>
  <CharactersWithSpaces>2662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2022-09-05T08:25:09Z</dcterms:created>
  <dc:creator>V2039</dc:creator>
  <lastModifiedBy>V2039</lastModifiedBy>
  <dcterms:modified xsi:type="dcterms:W3CDTF">2022-09-05T09:15:24Z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b4262448cb99487b9095fee62d37d20c</vt:lpwstr>
  </property>
</Properties>
</file>